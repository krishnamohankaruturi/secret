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3BF1" w:rsidRPr="00B40541" w:rsidRDefault="00083BF1">
      <w:pPr>
        <w:pStyle w:val="Heading2"/>
        <w:spacing w:before="0" w:line="288" w:lineRule="auto"/>
        <w:rPr>
          <w:rFonts w:ascii="Calibri" w:hAnsi="Calibri"/>
        </w:rPr>
      </w:pPr>
      <w:bookmarkStart w:id="0" w:name="_GoBack"/>
      <w:bookmarkEnd w:id="0"/>
    </w:p>
    <w:p w:rsidR="00083BF1" w:rsidRPr="00B40541" w:rsidRDefault="00083BF1">
      <w:pPr>
        <w:pStyle w:val="Heading2"/>
        <w:spacing w:before="0" w:line="288" w:lineRule="auto"/>
        <w:rPr>
          <w:rFonts w:ascii="Calibri" w:hAnsi="Calibri"/>
        </w:rPr>
      </w:pPr>
    </w:p>
    <w:p w:rsidR="00083BF1" w:rsidRPr="00B40541" w:rsidRDefault="00083BF1">
      <w:pPr>
        <w:pStyle w:val="Heading2"/>
        <w:spacing w:before="0" w:line="288" w:lineRule="auto"/>
        <w:rPr>
          <w:rFonts w:ascii="Calibri" w:hAnsi="Calibri"/>
        </w:rPr>
      </w:pPr>
    </w:p>
    <w:p w:rsidR="00083BF1" w:rsidRPr="00B40541" w:rsidRDefault="00083BF1">
      <w:pPr>
        <w:pStyle w:val="Heading2"/>
        <w:spacing w:before="0" w:line="288" w:lineRule="auto"/>
        <w:rPr>
          <w:rFonts w:ascii="Calibri" w:hAnsi="Calibri"/>
        </w:rPr>
      </w:pPr>
      <w:bookmarkStart w:id="1" w:name="h.z6ne0og04bp5"/>
      <w:bookmarkEnd w:id="1"/>
      <w:r w:rsidRPr="00B40541">
        <w:rPr>
          <w:rFonts w:ascii="Calibri" w:eastAsia="Open Sans" w:hAnsi="Calibri" w:cs="Open Sans"/>
          <w:color w:val="695D46"/>
          <w:sz w:val="24"/>
          <w:szCs w:val="24"/>
        </w:rPr>
        <w:t xml:space="preserve"> </w:t>
      </w:r>
    </w:p>
    <w:p w:rsidR="00083BF1" w:rsidRPr="00B40541" w:rsidRDefault="00C17199">
      <w:pPr>
        <w:rPr>
          <w:rFonts w:ascii="Calibri" w:hAnsi="Calibri"/>
        </w:rPr>
      </w:pPr>
      <w:r w:rsidRPr="00B40541">
        <w:rPr>
          <w:rFonts w:ascii="Calibri" w:hAnsi="Calibri"/>
          <w:noProof/>
          <w:lang w:eastAsia="en-IN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46990</wp:posOffset>
            </wp:positionV>
            <wp:extent cx="3914140" cy="1961515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961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3BF1" w:rsidRPr="00B40541" w:rsidRDefault="00083BF1">
      <w:pPr>
        <w:pStyle w:val="Title"/>
        <w:rPr>
          <w:rFonts w:ascii="Calibri" w:hAnsi="Calibri"/>
        </w:rPr>
      </w:pPr>
      <w:bookmarkStart w:id="2" w:name="h.2gazcsgmxkub"/>
      <w:bookmarkEnd w:id="2"/>
      <w:r w:rsidRPr="00B40541">
        <w:rPr>
          <w:rFonts w:ascii="Calibri" w:hAnsi="Calibri"/>
        </w:rPr>
        <w:t>Project Name</w:t>
      </w:r>
    </w:p>
    <w:p w:rsidR="00083BF1" w:rsidRPr="00B40541" w:rsidRDefault="00083BF1">
      <w:pPr>
        <w:pStyle w:val="Subtitle"/>
        <w:rPr>
          <w:rFonts w:ascii="Calibri" w:eastAsia="Arial Unicode MS" w:hAnsi="Calibri" w:cs="Arial Unicode MS"/>
          <w:b/>
          <w:sz w:val="36"/>
          <w:szCs w:val="36"/>
        </w:rPr>
      </w:pPr>
      <w:bookmarkStart w:id="3" w:name="h.ng30guuqqp2v"/>
      <w:bookmarkEnd w:id="3"/>
      <w:r w:rsidRPr="00B40541">
        <w:rPr>
          <w:rFonts w:ascii="Calibri" w:hAnsi="Calibri"/>
        </w:rPr>
        <w:t>EP ETL</w:t>
      </w:r>
      <w:r w:rsidRPr="00B40541">
        <w:rPr>
          <w:rFonts w:ascii="Calibri" w:hAnsi="Calibri"/>
        </w:rPr>
        <w:tab/>
      </w:r>
      <w:r w:rsidRPr="00B40541">
        <w:rPr>
          <w:rFonts w:ascii="Calibri" w:hAnsi="Calibri"/>
        </w:rPr>
        <w:tab/>
      </w:r>
    </w:p>
    <w:p w:rsidR="00083BF1" w:rsidRDefault="00083BF1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C86455" w:rsidRDefault="00C86455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C86455" w:rsidRDefault="00C86455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C86455" w:rsidRDefault="00C86455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C86455" w:rsidRDefault="00C86455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C86455" w:rsidRDefault="00C86455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C86455" w:rsidRPr="00B40541" w:rsidRDefault="00C86455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083BF1" w:rsidRPr="00B40541" w:rsidRDefault="00083BF1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083BF1" w:rsidRPr="00B40541" w:rsidRDefault="00083BF1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</w:p>
    <w:p w:rsidR="00083BF1" w:rsidRPr="00B40541" w:rsidRDefault="00083BF1">
      <w:pPr>
        <w:spacing w:before="0" w:line="100" w:lineRule="atLeast"/>
        <w:rPr>
          <w:rFonts w:ascii="Calibri" w:eastAsia="PT Sans Narrow" w:hAnsi="Calibri" w:cs="PT Sans Narrow"/>
          <w:color w:val="008575"/>
          <w:sz w:val="32"/>
          <w:szCs w:val="32"/>
        </w:rPr>
      </w:pPr>
      <w:r w:rsidRPr="00B40541">
        <w:rPr>
          <w:rFonts w:ascii="Calibri" w:eastAsia="PT Sans Narrow" w:hAnsi="Calibri" w:cs="PT Sans Narrow"/>
          <w:color w:val="008575"/>
          <w:sz w:val="32"/>
          <w:szCs w:val="32"/>
        </w:rPr>
        <w:t>Prepared By:</w:t>
      </w:r>
    </w:p>
    <w:p w:rsidR="00083BF1" w:rsidRPr="00B40541" w:rsidRDefault="00103805">
      <w:pPr>
        <w:spacing w:before="0" w:line="100" w:lineRule="atLeast"/>
        <w:ind w:firstLine="720"/>
        <w:rPr>
          <w:rFonts w:ascii="Calibri" w:hAnsi="Calibri"/>
        </w:rPr>
      </w:pPr>
      <w:r w:rsidRPr="00B40541">
        <w:rPr>
          <w:rFonts w:ascii="Calibri" w:eastAsia="PT Sans Narrow" w:hAnsi="Calibri" w:cs="PT Sans Narrow"/>
          <w:color w:val="008575"/>
          <w:sz w:val="32"/>
          <w:szCs w:val="32"/>
        </w:rPr>
        <w:t>Changepond team</w:t>
      </w:r>
    </w:p>
    <w:p w:rsidR="00083BF1" w:rsidRPr="00B40541" w:rsidRDefault="00083BF1" w:rsidP="00103805">
      <w:pPr>
        <w:pStyle w:val="Heading1"/>
        <w:tabs>
          <w:tab w:val="clear" w:pos="0"/>
        </w:tabs>
        <w:ind w:left="0" w:firstLine="0"/>
        <w:rPr>
          <w:rFonts w:ascii="Calibri" w:hAnsi="Calibri"/>
        </w:rPr>
      </w:pPr>
      <w:bookmarkStart w:id="4" w:name="h.bioec8h5bi4h"/>
      <w:bookmarkStart w:id="5" w:name="h.au51mny0sx6"/>
      <w:bookmarkEnd w:id="4"/>
      <w:bookmarkEnd w:id="5"/>
      <w:r w:rsidRPr="00B40541">
        <w:rPr>
          <w:rFonts w:ascii="Calibri" w:hAnsi="Calibri"/>
        </w:rPr>
        <w:lastRenderedPageBreak/>
        <w:t>Overview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 xml:space="preserve">This is an ETL Project having </w:t>
      </w:r>
      <w:r w:rsidR="00CB26A9" w:rsidRPr="00B40541">
        <w:rPr>
          <w:rFonts w:ascii="Calibri" w:hAnsi="Calibri"/>
        </w:rPr>
        <w:t>two</w:t>
      </w:r>
      <w:r w:rsidRPr="00B40541">
        <w:rPr>
          <w:rFonts w:ascii="Calibri" w:hAnsi="Calibri"/>
        </w:rPr>
        <w:t xml:space="preserve"> .ktr file,</w:t>
      </w:r>
      <w:r w:rsidR="00CB26A9" w:rsidRPr="00B40541">
        <w:rPr>
          <w:rFonts w:ascii="Calibri" w:hAnsi="Calibri"/>
        </w:rPr>
        <w:t>two</w:t>
      </w:r>
      <w:r w:rsidR="0019066C" w:rsidRPr="00B40541">
        <w:rPr>
          <w:rFonts w:ascii="Calibri" w:hAnsi="Calibri"/>
        </w:rPr>
        <w:t xml:space="preserve"> .kjb file,</w:t>
      </w:r>
      <w:r w:rsidRPr="00B40541">
        <w:rPr>
          <w:rFonts w:ascii="Calibri" w:hAnsi="Calibri"/>
        </w:rPr>
        <w:t xml:space="preserve"> one .properties file and one schema.sql file for schema creation.</w:t>
      </w:r>
    </w:p>
    <w:p w:rsidR="00083BF1" w:rsidRPr="00B40541" w:rsidRDefault="00083BF1">
      <w:pPr>
        <w:pStyle w:val="Heading1"/>
        <w:rPr>
          <w:rFonts w:ascii="Calibri" w:hAnsi="Calibri"/>
        </w:rPr>
      </w:pPr>
      <w:bookmarkStart w:id="6" w:name="h.3at9u9s4e0vp"/>
      <w:bookmarkEnd w:id="6"/>
      <w:r w:rsidRPr="00B40541">
        <w:rPr>
          <w:rFonts w:ascii="Calibri" w:hAnsi="Calibri"/>
        </w:rPr>
        <w:t>Goals</w:t>
      </w:r>
    </w:p>
    <w:p w:rsidR="00083BF1" w:rsidRPr="00B40541" w:rsidRDefault="00083BF1">
      <w:pPr>
        <w:numPr>
          <w:ilvl w:val="0"/>
          <w:numId w:val="3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 xml:space="preserve">To move the </w:t>
      </w:r>
      <w:r w:rsidR="0027637A" w:rsidRPr="00B40541">
        <w:rPr>
          <w:rFonts w:ascii="Calibri" w:hAnsi="Calibri"/>
        </w:rPr>
        <w:t>existing</w:t>
      </w:r>
      <w:r w:rsidR="005B33D8" w:rsidRPr="00B40541">
        <w:rPr>
          <w:rFonts w:ascii="Calibri" w:hAnsi="Calibri"/>
        </w:rPr>
        <w:t xml:space="preserve"> data</w:t>
      </w:r>
      <w:r w:rsidRPr="00B40541">
        <w:rPr>
          <w:rFonts w:ascii="Calibri" w:hAnsi="Calibri"/>
        </w:rPr>
        <w:t xml:space="preserve"> to </w:t>
      </w:r>
      <w:r w:rsidR="005B33D8" w:rsidRPr="00B40541">
        <w:rPr>
          <w:rFonts w:ascii="Calibri" w:hAnsi="Calibri"/>
        </w:rPr>
        <w:t xml:space="preserve">new </w:t>
      </w:r>
      <w:r w:rsidRPr="00B40541">
        <w:rPr>
          <w:rFonts w:ascii="Calibri" w:hAnsi="Calibri"/>
        </w:rPr>
        <w:t>archive DB.</w:t>
      </w:r>
    </w:p>
    <w:p w:rsidR="00083BF1" w:rsidRPr="00B40541" w:rsidRDefault="00083BF1">
      <w:pPr>
        <w:pStyle w:val="Heading1"/>
        <w:rPr>
          <w:rFonts w:ascii="Calibri" w:hAnsi="Calibri"/>
        </w:rPr>
      </w:pPr>
      <w:bookmarkStart w:id="7" w:name="h.ebq4qpvjymvg"/>
      <w:bookmarkEnd w:id="7"/>
      <w:r w:rsidRPr="00B40541">
        <w:rPr>
          <w:rFonts w:ascii="Calibri" w:hAnsi="Calibri"/>
        </w:rPr>
        <w:t>Requirements:</w:t>
      </w:r>
    </w:p>
    <w:p w:rsidR="00083BF1" w:rsidRPr="00B40541" w:rsidRDefault="00083BF1">
      <w:pPr>
        <w:numPr>
          <w:ilvl w:val="0"/>
          <w:numId w:val="4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Connection to svn.</w:t>
      </w:r>
    </w:p>
    <w:p w:rsidR="00083BF1" w:rsidRPr="00B40541" w:rsidRDefault="00071E92">
      <w:pPr>
        <w:numPr>
          <w:ilvl w:val="0"/>
          <w:numId w:val="4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Pentaho</w:t>
      </w:r>
      <w:r w:rsidR="00083BF1" w:rsidRPr="00B40541">
        <w:rPr>
          <w:rFonts w:ascii="Calibri" w:hAnsi="Calibri"/>
        </w:rPr>
        <w:t xml:space="preserve"> version 6.0.1</w:t>
      </w:r>
    </w:p>
    <w:p w:rsidR="00083BF1" w:rsidRPr="00B40541" w:rsidRDefault="00083BF1">
      <w:pPr>
        <w:numPr>
          <w:ilvl w:val="1"/>
          <w:numId w:val="4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 xml:space="preserve">Links to download : </w:t>
      </w:r>
      <w:hyperlink r:id="rId8" w:history="1">
        <w:r w:rsidRPr="00B40541">
          <w:rPr>
            <w:rStyle w:val="Hyperlink"/>
            <w:rFonts w:ascii="Calibri" w:hAnsi="Calibri"/>
          </w:rPr>
          <w:t>http://sourceforge.net/projects/pentaho/</w:t>
        </w:r>
      </w:hyperlink>
      <w:r w:rsidRPr="00B40541">
        <w:rPr>
          <w:rFonts w:ascii="Calibri" w:hAnsi="Calibri"/>
        </w:rPr>
        <w:t xml:space="preserve">  or </w:t>
      </w:r>
      <w:hyperlink r:id="rId9" w:history="1">
        <w:r w:rsidRPr="00B40541">
          <w:rPr>
            <w:rStyle w:val="Hyperlink"/>
            <w:rFonts w:ascii="Calibri" w:hAnsi="Calibri"/>
          </w:rPr>
          <w:t>http://www.pentaho.com/download</w:t>
        </w:r>
      </w:hyperlink>
      <w:r w:rsidRPr="00B40541">
        <w:rPr>
          <w:rFonts w:ascii="Calibri" w:hAnsi="Calibri"/>
        </w:rPr>
        <w:tab/>
      </w:r>
    </w:p>
    <w:p w:rsidR="00083BF1" w:rsidRPr="00B40541" w:rsidRDefault="00083BF1">
      <w:pPr>
        <w:pStyle w:val="Heading1"/>
        <w:rPr>
          <w:rFonts w:ascii="Calibri" w:eastAsia="Nova Mono" w:hAnsi="Calibri" w:cs="Nova Mono"/>
        </w:rPr>
      </w:pPr>
      <w:bookmarkStart w:id="8" w:name="h.2ioe6th18t46"/>
      <w:bookmarkEnd w:id="8"/>
      <w:r w:rsidRPr="00B40541">
        <w:rPr>
          <w:rFonts w:ascii="Calibri" w:hAnsi="Calibri"/>
        </w:rPr>
        <w:t>Setting Environment Variables: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eastAsia="Nova Mono" w:hAnsi="Calibri" w:cs="Nova Mono"/>
        </w:rPr>
        <w:tab/>
        <w:t>Go to system advanced settings and or from user account → change my environment variables.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 xml:space="preserve">Click on new in user </w:t>
      </w:r>
      <w:r w:rsidR="00184FEA" w:rsidRPr="00B40541">
        <w:rPr>
          <w:rFonts w:ascii="Calibri" w:hAnsi="Calibri"/>
        </w:rPr>
        <w:t>variables</w:t>
      </w:r>
      <w:r w:rsidRPr="00B40541">
        <w:rPr>
          <w:rFonts w:ascii="Calibri" w:hAnsi="Calibri"/>
        </w:rPr>
        <w:t>.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 xml:space="preserve">Give variable name </w:t>
      </w:r>
      <w:r w:rsidR="00184FEA" w:rsidRPr="00B40541">
        <w:rPr>
          <w:rFonts w:ascii="Calibri" w:hAnsi="Calibri"/>
        </w:rPr>
        <w:t>as:</w:t>
      </w:r>
      <w:r w:rsidRPr="00B40541">
        <w:rPr>
          <w:rFonts w:ascii="Calibri" w:hAnsi="Calibri"/>
        </w:rPr>
        <w:t xml:space="preserve"> “KETTLE_HOME”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 xml:space="preserve">Give variable value </w:t>
      </w:r>
      <w:r w:rsidR="00184FEA" w:rsidRPr="00B40541">
        <w:rPr>
          <w:rFonts w:ascii="Calibri" w:hAnsi="Calibri"/>
        </w:rPr>
        <w:t>as:</w:t>
      </w:r>
      <w:r w:rsidRPr="00B40541">
        <w:rPr>
          <w:rFonts w:ascii="Calibri" w:hAnsi="Calibri"/>
        </w:rPr>
        <w:t>” Path where you want to store the .kettle folder.”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>.kettle folder will have all related properties and XML file for environment variables.</w:t>
      </w:r>
    </w:p>
    <w:p w:rsidR="00BE6D56" w:rsidRPr="00B40541" w:rsidRDefault="00BE6D56">
      <w:pPr>
        <w:rPr>
          <w:rFonts w:ascii="Calibri" w:hAnsi="Calibri"/>
        </w:rPr>
      </w:pPr>
    </w:p>
    <w:p w:rsidR="00BE6D56" w:rsidRPr="00B40541" w:rsidRDefault="00DE4A99">
      <w:pPr>
        <w:rPr>
          <w:rFonts w:ascii="Calibri" w:hAnsi="Calibri"/>
        </w:rPr>
      </w:pPr>
      <w:r w:rsidRPr="00B40541">
        <w:rPr>
          <w:rFonts w:ascii="Calibri" w:hAnsi="Calibri"/>
        </w:rPr>
        <w:t>Set one more variable as EP_APP</w:t>
      </w:r>
      <w:r w:rsidR="00BE6D56" w:rsidRPr="00B40541">
        <w:rPr>
          <w:rFonts w:ascii="Calibri" w:hAnsi="Calibri"/>
        </w:rPr>
        <w:t xml:space="preserve">_HOME and provide the path. In this path only the project will be built and </w:t>
      </w:r>
      <w:r w:rsidRPr="00B40541">
        <w:rPr>
          <w:rFonts w:ascii="Calibri" w:hAnsi="Calibri"/>
        </w:rPr>
        <w:t xml:space="preserve">all the required files will be copied here. </w:t>
      </w:r>
    </w:p>
    <w:p w:rsidR="00BE6D56" w:rsidRPr="00B40541" w:rsidRDefault="00BE6D56" w:rsidP="00BE6D56">
      <w:pPr>
        <w:pStyle w:val="Heading1"/>
        <w:spacing w:before="0" w:line="240" w:lineRule="auto"/>
        <w:ind w:left="0" w:firstLine="0"/>
        <w:rPr>
          <w:rFonts w:ascii="Calibri" w:hAnsi="Calibri"/>
        </w:rPr>
      </w:pPr>
      <w:bookmarkStart w:id="9" w:name="h.eldipqxkr1ll"/>
      <w:bookmarkEnd w:id="9"/>
    </w:p>
    <w:p w:rsidR="00B440FD" w:rsidRPr="00B40541" w:rsidRDefault="00B440FD" w:rsidP="00BE6D56">
      <w:pPr>
        <w:pStyle w:val="Heading1"/>
        <w:spacing w:before="0" w:line="240" w:lineRule="auto"/>
        <w:ind w:left="0" w:firstLine="0"/>
        <w:rPr>
          <w:rFonts w:ascii="Calibri" w:hAnsi="Calibri"/>
          <w:sz w:val="16"/>
          <w:szCs w:val="16"/>
        </w:rPr>
      </w:pPr>
    </w:p>
    <w:p w:rsidR="00B440FD" w:rsidRPr="00B40541" w:rsidRDefault="00B440FD" w:rsidP="00BE6D56">
      <w:pPr>
        <w:pStyle w:val="Heading1"/>
        <w:spacing w:before="0" w:line="240" w:lineRule="auto"/>
        <w:ind w:left="0" w:firstLine="0"/>
        <w:rPr>
          <w:rFonts w:ascii="Calibri" w:hAnsi="Calibri"/>
          <w:sz w:val="16"/>
          <w:szCs w:val="16"/>
        </w:rPr>
      </w:pPr>
    </w:p>
    <w:p w:rsidR="00083BF1" w:rsidRPr="00B40541" w:rsidRDefault="00083BF1" w:rsidP="00BE6D56">
      <w:pPr>
        <w:pStyle w:val="Heading1"/>
        <w:spacing w:before="0" w:line="240" w:lineRule="auto"/>
        <w:ind w:left="0" w:firstLine="0"/>
        <w:rPr>
          <w:rFonts w:ascii="Calibri" w:hAnsi="Calibri"/>
        </w:rPr>
      </w:pPr>
      <w:r w:rsidRPr="00B40541">
        <w:rPr>
          <w:rFonts w:ascii="Calibri" w:hAnsi="Calibri"/>
        </w:rPr>
        <w:t xml:space="preserve">Steps to </w:t>
      </w:r>
      <w:r w:rsidR="00071E92" w:rsidRPr="00B40541">
        <w:rPr>
          <w:rFonts w:ascii="Calibri" w:hAnsi="Calibri"/>
        </w:rPr>
        <w:t>Checkout</w:t>
      </w:r>
      <w:r w:rsidRPr="00B40541">
        <w:rPr>
          <w:rFonts w:ascii="Calibri" w:hAnsi="Calibri"/>
        </w:rPr>
        <w:t xml:space="preserve"> project:</w:t>
      </w:r>
    </w:p>
    <w:p w:rsidR="00083BF1" w:rsidRPr="00B40541" w:rsidRDefault="00083BF1">
      <w:pPr>
        <w:numPr>
          <w:ilvl w:val="0"/>
          <w:numId w:val="2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1 Connect to svn via Eclipse to the below specified path:</w:t>
      </w:r>
    </w:p>
    <w:p w:rsidR="00083BF1" w:rsidRPr="00B40541" w:rsidRDefault="00083BF1">
      <w:pPr>
        <w:numPr>
          <w:ilvl w:val="1"/>
          <w:numId w:val="2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svn://code.cete.us/dlm/aart/trunk/epetl/</w:t>
      </w:r>
    </w:p>
    <w:p w:rsidR="00083BF1" w:rsidRPr="00B40541" w:rsidRDefault="00083BF1">
      <w:pPr>
        <w:numPr>
          <w:ilvl w:val="0"/>
          <w:numId w:val="2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2. Select ETL_Repositery and checkout from ETL_Repositery. A new dialog box will open which is given below:</w:t>
      </w:r>
    </w:p>
    <w:p w:rsidR="00083BF1" w:rsidRPr="00B40541" w:rsidRDefault="00083BF1">
      <w:pPr>
        <w:numPr>
          <w:ilvl w:val="0"/>
          <w:numId w:val="2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lastRenderedPageBreak/>
        <w:t>Select checkout as a project in the workspace.</w:t>
      </w:r>
    </w:p>
    <w:p w:rsidR="00083BF1" w:rsidRPr="00B40541" w:rsidRDefault="00083BF1">
      <w:pPr>
        <w:numPr>
          <w:ilvl w:val="0"/>
          <w:numId w:val="2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Mention the project name you want to mention.</w:t>
      </w:r>
    </w:p>
    <w:p w:rsidR="00083BF1" w:rsidRPr="00B40541" w:rsidRDefault="00083BF1">
      <w:pPr>
        <w:numPr>
          <w:ilvl w:val="0"/>
          <w:numId w:val="2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Click next and finish.</w:t>
      </w:r>
    </w:p>
    <w:p w:rsidR="00083BF1" w:rsidRPr="00B40541" w:rsidRDefault="00C17199">
      <w:pPr>
        <w:rPr>
          <w:rFonts w:ascii="Calibri" w:hAnsi="Calibri"/>
        </w:rPr>
      </w:pPr>
      <w:r w:rsidRPr="00B40541">
        <w:rPr>
          <w:rFonts w:ascii="Calibri" w:hAnsi="Calibri"/>
          <w:noProof/>
          <w:lang w:eastAsia="en-IN" w:bidi="ar-SA"/>
        </w:rPr>
        <w:drawing>
          <wp:inline distT="0" distB="0" distL="0" distR="0">
            <wp:extent cx="6062481" cy="4848225"/>
            <wp:effectExtent l="0" t="0" r="0" b="0"/>
            <wp:docPr id="1" name="Picture 1" descr="checkout_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out_ste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268" cy="485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F1" w:rsidRPr="00B40541" w:rsidRDefault="00083BF1">
      <w:pPr>
        <w:pStyle w:val="Heading1"/>
        <w:rPr>
          <w:rFonts w:ascii="Calibri" w:hAnsi="Calibri"/>
        </w:rPr>
      </w:pPr>
      <w:r w:rsidRPr="00B40541">
        <w:rPr>
          <w:rFonts w:ascii="Calibri" w:hAnsi="Calibri"/>
        </w:rPr>
        <w:t>Setting up properties file: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>Move your kettle.properties file to .kettle folder and set all variables for database and schoolyear.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 xml:space="preserve">Edit kettle.properties file as per </w:t>
      </w:r>
      <w:r w:rsidR="00071E92" w:rsidRPr="00B40541">
        <w:rPr>
          <w:rFonts w:ascii="Calibri" w:hAnsi="Calibri"/>
        </w:rPr>
        <w:t>database: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>#Source database Connection credentials:</w:t>
      </w:r>
    </w:p>
    <w:p w:rsidR="00083BF1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ep.source.db.name = XXXXXX</w:t>
      </w:r>
    </w:p>
    <w:p w:rsidR="00083BF1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ep.source.db.host = localhost</w:t>
      </w:r>
    </w:p>
    <w:p w:rsidR="00083BF1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ep.source.db.port = NNNN</w:t>
      </w:r>
    </w:p>
    <w:p w:rsidR="00103805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lastRenderedPageBreak/>
        <w:t>ep.source.db.userid = XXXX</w:t>
      </w:r>
    </w:p>
    <w:p w:rsidR="00103805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ep.source.db.password = XXXXXX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>#target Database Connection credentials:</w:t>
      </w:r>
    </w:p>
    <w:p w:rsidR="00083BF1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ep.target.db.name = EP_ETL</w:t>
      </w:r>
    </w:p>
    <w:p w:rsidR="00083BF1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ep.target.db.host = localhost</w:t>
      </w:r>
    </w:p>
    <w:p w:rsidR="00083BF1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ep.target.db.port = NNNN</w:t>
      </w:r>
    </w:p>
    <w:p w:rsidR="00083BF1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ep.target.db.userid = XXXX</w:t>
      </w:r>
    </w:p>
    <w:p w:rsidR="00083BF1" w:rsidRPr="00B40541" w:rsidRDefault="00083BF1" w:rsidP="00313E19">
      <w:pPr>
        <w:ind w:left="720"/>
        <w:rPr>
          <w:rFonts w:ascii="Calibri" w:hAnsi="Calibri"/>
        </w:rPr>
      </w:pPr>
      <w:r w:rsidRPr="00B40541">
        <w:rPr>
          <w:rFonts w:ascii="Calibri" w:hAnsi="Calibri"/>
        </w:rPr>
        <w:t>ep.target.db.password = XXXXXX</w:t>
      </w:r>
    </w:p>
    <w:p w:rsidR="00C76458" w:rsidRPr="00B40541" w:rsidRDefault="00C76458">
      <w:pPr>
        <w:rPr>
          <w:rFonts w:ascii="Calibri" w:hAnsi="Calibri"/>
        </w:rPr>
      </w:pPr>
    </w:p>
    <w:p w:rsidR="001379FF" w:rsidRPr="00B40541" w:rsidRDefault="001379FF" w:rsidP="001379FF">
      <w:pPr>
        <w:rPr>
          <w:rFonts w:ascii="Calibri" w:hAnsi="Calibri"/>
        </w:rPr>
      </w:pPr>
      <w:r w:rsidRPr="00B40541">
        <w:rPr>
          <w:rFonts w:ascii="Calibri" w:hAnsi="Calibri"/>
        </w:rPr>
        <w:t>#Steps to set the log file path</w:t>
      </w:r>
    </w:p>
    <w:p w:rsidR="001379FF" w:rsidRPr="00B40541" w:rsidRDefault="001379FF" w:rsidP="001379FF">
      <w:pPr>
        <w:rPr>
          <w:rFonts w:ascii="Calibri" w:hAnsi="Calibri"/>
        </w:rPr>
      </w:pPr>
      <w:r w:rsidRPr="00B40541">
        <w:rPr>
          <w:rFonts w:ascii="Calibri" w:hAnsi="Calibri"/>
        </w:rPr>
        <w:t>ep_etl_log = “</w:t>
      </w:r>
      <w:r w:rsidRPr="00B40541">
        <w:rPr>
          <w:rFonts w:ascii="Calibri" w:hAnsi="Calibri"/>
          <w:b/>
        </w:rPr>
        <w:t xml:space="preserve">Give your log file path location here upto file name without </w:t>
      </w:r>
      <w:r w:rsidR="00071E92" w:rsidRPr="00B40541">
        <w:rPr>
          <w:rFonts w:ascii="Calibri" w:hAnsi="Calibri"/>
          <w:b/>
        </w:rPr>
        <w:t>extension “(</w:t>
      </w:r>
      <w:r w:rsidR="0096041C" w:rsidRPr="00B40541">
        <w:rPr>
          <w:rFonts w:ascii="Calibri" w:hAnsi="Calibri"/>
          <w:b/>
        </w:rPr>
        <w:t>like etc\\srv\\etl\\log\\etl.log)</w:t>
      </w:r>
    </w:p>
    <w:p w:rsidR="00083BF1" w:rsidRPr="00B40541" w:rsidRDefault="00083BF1">
      <w:pPr>
        <w:pStyle w:val="Heading1"/>
        <w:rPr>
          <w:rFonts w:ascii="Calibri" w:hAnsi="Calibri"/>
        </w:rPr>
      </w:pPr>
      <w:bookmarkStart w:id="10" w:name="h.73pz9xi4dfq"/>
      <w:bookmarkEnd w:id="10"/>
      <w:r w:rsidRPr="00B40541">
        <w:rPr>
          <w:rFonts w:ascii="Calibri" w:hAnsi="Calibri"/>
        </w:rPr>
        <w:t>Steps to Run Project:</w:t>
      </w:r>
    </w:p>
    <w:p w:rsidR="00083BF1" w:rsidRPr="00B40541" w:rsidRDefault="00083BF1">
      <w:pPr>
        <w:pStyle w:val="BodyText"/>
        <w:rPr>
          <w:rFonts w:ascii="Calibri" w:hAnsi="Calibri"/>
        </w:rPr>
      </w:pPr>
    </w:p>
    <w:p w:rsidR="00083BF1" w:rsidRPr="00B40541" w:rsidRDefault="00083BF1" w:rsidP="00C86455">
      <w:pPr>
        <w:pStyle w:val="BodyText"/>
        <w:numPr>
          <w:ilvl w:val="0"/>
          <w:numId w:val="6"/>
        </w:numPr>
        <w:tabs>
          <w:tab w:val="clear" w:pos="1440"/>
          <w:tab w:val="num" w:pos="720"/>
        </w:tabs>
        <w:ind w:left="720"/>
        <w:rPr>
          <w:rFonts w:ascii="Calibri" w:hAnsi="Calibri"/>
        </w:rPr>
      </w:pPr>
      <w:r w:rsidRPr="00B40541">
        <w:rPr>
          <w:rFonts w:ascii="Calibri" w:hAnsi="Calibri"/>
        </w:rPr>
        <w:t>Create Database with name EP_ETL.</w:t>
      </w:r>
    </w:p>
    <w:p w:rsidR="00184FEA" w:rsidRPr="00B40541" w:rsidRDefault="00083BF1" w:rsidP="00C86455">
      <w:pPr>
        <w:pStyle w:val="BodyText"/>
        <w:numPr>
          <w:ilvl w:val="0"/>
          <w:numId w:val="6"/>
        </w:numPr>
        <w:tabs>
          <w:tab w:val="clear" w:pos="1440"/>
          <w:tab w:val="num" w:pos="720"/>
        </w:tabs>
        <w:ind w:left="720"/>
        <w:rPr>
          <w:rFonts w:ascii="Calibri" w:hAnsi="Calibri"/>
        </w:rPr>
      </w:pPr>
      <w:r w:rsidRPr="00B40541">
        <w:rPr>
          <w:rFonts w:ascii="Calibri" w:hAnsi="Calibri"/>
        </w:rPr>
        <w:t xml:space="preserve">Run the </w:t>
      </w:r>
      <w:r w:rsidR="00F45D33" w:rsidRPr="00B40541">
        <w:rPr>
          <w:rFonts w:ascii="Calibri" w:hAnsi="Calibri"/>
        </w:rPr>
        <w:t xml:space="preserve">sql from </w:t>
      </w:r>
      <w:r w:rsidRPr="00B40541">
        <w:rPr>
          <w:rFonts w:ascii="Calibri" w:hAnsi="Calibri"/>
        </w:rPr>
        <w:t>schema.sql</w:t>
      </w:r>
      <w:r w:rsidR="00F45D33" w:rsidRPr="00B40541">
        <w:rPr>
          <w:rFonts w:ascii="Calibri" w:hAnsi="Calibri"/>
        </w:rPr>
        <w:t xml:space="preserve"> connecting this new database. (this is will create all the tables)</w:t>
      </w:r>
    </w:p>
    <w:p w:rsidR="00083BF1" w:rsidRPr="00B40541" w:rsidRDefault="00184FEA" w:rsidP="00C86455">
      <w:pPr>
        <w:pStyle w:val="BodyText"/>
        <w:numPr>
          <w:ilvl w:val="0"/>
          <w:numId w:val="6"/>
        </w:numPr>
        <w:tabs>
          <w:tab w:val="clear" w:pos="1440"/>
          <w:tab w:val="num" w:pos="720"/>
        </w:tabs>
        <w:ind w:left="720"/>
        <w:rPr>
          <w:rFonts w:ascii="Calibri" w:hAnsi="Calibri"/>
        </w:rPr>
      </w:pPr>
      <w:r w:rsidRPr="00B40541">
        <w:rPr>
          <w:rFonts w:ascii="Calibri" w:hAnsi="Calibri"/>
        </w:rPr>
        <w:t>Insert data in the “dataarchivestatus” table for the year to be processed.</w:t>
      </w:r>
      <w:r w:rsidR="00083BF1" w:rsidRPr="00B40541">
        <w:rPr>
          <w:rFonts w:ascii="Calibri" w:hAnsi="Calibri"/>
        </w:rPr>
        <w:tab/>
      </w:r>
    </w:p>
    <w:p w:rsidR="00B440FD" w:rsidRPr="00B40541" w:rsidRDefault="00BE6D56" w:rsidP="00C86455">
      <w:pPr>
        <w:pStyle w:val="BodyText"/>
        <w:numPr>
          <w:ilvl w:val="0"/>
          <w:numId w:val="6"/>
        </w:numPr>
        <w:tabs>
          <w:tab w:val="clear" w:pos="1440"/>
          <w:tab w:val="num" w:pos="720"/>
        </w:tabs>
        <w:ind w:left="720"/>
        <w:rPr>
          <w:rFonts w:ascii="Calibri" w:hAnsi="Calibri"/>
        </w:rPr>
      </w:pPr>
      <w:r w:rsidRPr="00B40541">
        <w:rPr>
          <w:rFonts w:ascii="Calibri" w:hAnsi="Calibri"/>
        </w:rPr>
        <w:t xml:space="preserve">In the command from go the place where we checked out the project and enter </w:t>
      </w:r>
      <w:r w:rsidR="005F0935" w:rsidRPr="00B40541">
        <w:rPr>
          <w:rFonts w:ascii="Calibri" w:hAnsi="Calibri"/>
        </w:rPr>
        <w:t>“</w:t>
      </w:r>
      <w:r w:rsidRPr="00B40541">
        <w:rPr>
          <w:rFonts w:ascii="Calibri" w:hAnsi="Calibri"/>
        </w:rPr>
        <w:t>ant</w:t>
      </w:r>
      <w:r w:rsidR="00B440FD" w:rsidRPr="00B40541">
        <w:rPr>
          <w:rFonts w:ascii="Calibri" w:hAnsi="Calibri"/>
        </w:rPr>
        <w:t xml:space="preserve"> clean copy-mappings</w:t>
      </w:r>
      <w:r w:rsidRPr="00B40541">
        <w:rPr>
          <w:rFonts w:ascii="Calibri" w:hAnsi="Calibri"/>
        </w:rPr>
        <w:t xml:space="preserve"> </w:t>
      </w:r>
      <w:r w:rsidR="005F0935" w:rsidRPr="00B40541">
        <w:rPr>
          <w:rFonts w:ascii="Calibri" w:hAnsi="Calibri"/>
        </w:rPr>
        <w:t>“</w:t>
      </w:r>
    </w:p>
    <w:p w:rsidR="00BE6D56" w:rsidRPr="00B40541" w:rsidRDefault="00BE6D56" w:rsidP="00C86455">
      <w:pPr>
        <w:pStyle w:val="BodyText"/>
        <w:ind w:left="720" w:firstLine="720"/>
        <w:rPr>
          <w:rFonts w:ascii="Calibri" w:hAnsi="Calibri"/>
        </w:rPr>
      </w:pPr>
      <w:r w:rsidRPr="00B40541">
        <w:rPr>
          <w:rFonts w:ascii="Calibri" w:hAnsi="Calibri"/>
        </w:rPr>
        <w:t xml:space="preserve">– </w:t>
      </w:r>
      <w:r w:rsidR="00071E92" w:rsidRPr="00B40541">
        <w:rPr>
          <w:rFonts w:ascii="Calibri" w:hAnsi="Calibri"/>
        </w:rPr>
        <w:t>This</w:t>
      </w:r>
      <w:r w:rsidRPr="00B40541">
        <w:rPr>
          <w:rFonts w:ascii="Calibri" w:hAnsi="Calibri"/>
        </w:rPr>
        <w:t xml:space="preserve"> will delete the existing </w:t>
      </w:r>
      <w:r w:rsidR="00B440FD" w:rsidRPr="00B40541">
        <w:rPr>
          <w:rFonts w:ascii="Calibri" w:hAnsi="Calibri"/>
        </w:rPr>
        <w:t>deployment</w:t>
      </w:r>
      <w:r w:rsidRPr="00B40541">
        <w:rPr>
          <w:rFonts w:ascii="Calibri" w:hAnsi="Calibri"/>
        </w:rPr>
        <w:t xml:space="preserve"> and create the new version. (</w:t>
      </w:r>
      <w:r w:rsidR="007E2220" w:rsidRPr="00B40541">
        <w:rPr>
          <w:rFonts w:ascii="Calibri" w:hAnsi="Calibri"/>
        </w:rPr>
        <w:t>This</w:t>
      </w:r>
      <w:r w:rsidRPr="00B40541">
        <w:rPr>
          <w:rFonts w:ascii="Calibri" w:hAnsi="Calibri"/>
        </w:rPr>
        <w:t xml:space="preserve"> command will copy and place </w:t>
      </w:r>
      <w:r w:rsidR="007E2220" w:rsidRPr="00B40541">
        <w:rPr>
          <w:rFonts w:ascii="Calibri" w:hAnsi="Calibri"/>
        </w:rPr>
        <w:t>the entire</w:t>
      </w:r>
      <w:r w:rsidRPr="00B40541">
        <w:rPr>
          <w:rFonts w:ascii="Calibri" w:hAnsi="Calibri"/>
        </w:rPr>
        <w:t xml:space="preserve"> job file, KTR file, property files to </w:t>
      </w:r>
      <w:r w:rsidR="00DE4A99" w:rsidRPr="00B40541">
        <w:rPr>
          <w:rFonts w:ascii="Calibri" w:hAnsi="Calibri"/>
        </w:rPr>
        <w:t>EP_APP</w:t>
      </w:r>
      <w:r w:rsidRPr="00B40541">
        <w:rPr>
          <w:rFonts w:ascii="Calibri" w:hAnsi="Calibri"/>
        </w:rPr>
        <w:t>_HOME’s path)</w:t>
      </w:r>
    </w:p>
    <w:p w:rsidR="00083BF1" w:rsidRPr="00B40541" w:rsidRDefault="00BE6D56">
      <w:pPr>
        <w:rPr>
          <w:rFonts w:ascii="Calibri" w:hAnsi="Calibri"/>
        </w:rPr>
      </w:pPr>
      <w:r w:rsidRPr="00B40541">
        <w:rPr>
          <w:rFonts w:ascii="Calibri" w:hAnsi="Calibri"/>
        </w:rPr>
        <w:t>Now, in</w:t>
      </w:r>
      <w:r w:rsidR="00083BF1" w:rsidRPr="00B40541">
        <w:rPr>
          <w:rFonts w:ascii="Calibri" w:hAnsi="Calibri"/>
        </w:rPr>
        <w:t xml:space="preserve"> command prompt a</w:t>
      </w:r>
      <w:r w:rsidR="00184FEA" w:rsidRPr="00B40541">
        <w:rPr>
          <w:rFonts w:ascii="Calibri" w:hAnsi="Calibri"/>
        </w:rPr>
        <w:t>nd go to the path where your kitchen.bat</w:t>
      </w:r>
      <w:r w:rsidR="00083BF1" w:rsidRPr="00B40541">
        <w:rPr>
          <w:rFonts w:ascii="Calibri" w:hAnsi="Calibri"/>
        </w:rPr>
        <w:t xml:space="preserve"> file is located.</w:t>
      </w:r>
    </w:p>
    <w:p w:rsidR="0019066C" w:rsidRPr="00B40541" w:rsidRDefault="0019066C" w:rsidP="0019066C">
      <w:pPr>
        <w:pStyle w:val="Heading1"/>
        <w:rPr>
          <w:rFonts w:ascii="Calibri" w:hAnsi="Calibri"/>
        </w:rPr>
      </w:pPr>
      <w:r w:rsidRPr="00B40541">
        <w:rPr>
          <w:rFonts w:ascii="Calibri" w:hAnsi="Calibri"/>
        </w:rPr>
        <w:t xml:space="preserve">Check your </w:t>
      </w:r>
      <w:r w:rsidR="00737EBE" w:rsidRPr="00B40541">
        <w:rPr>
          <w:rFonts w:ascii="Calibri" w:hAnsi="Calibri"/>
        </w:rPr>
        <w:t>Pentaho</w:t>
      </w:r>
      <w:r w:rsidRPr="00B40541">
        <w:rPr>
          <w:rFonts w:ascii="Calibri" w:hAnsi="Calibri"/>
        </w:rPr>
        <w:t xml:space="preserve"> version:</w:t>
      </w:r>
    </w:p>
    <w:p w:rsidR="00083BF1" w:rsidRPr="00B40541" w:rsidRDefault="00184FEA">
      <w:pPr>
        <w:rPr>
          <w:rFonts w:ascii="Calibri" w:hAnsi="Calibri"/>
        </w:rPr>
      </w:pPr>
      <w:r w:rsidRPr="00B40541">
        <w:rPr>
          <w:rFonts w:ascii="Calibri" w:hAnsi="Calibri"/>
        </w:rPr>
        <w:tab/>
        <w:t xml:space="preserve">Kitchen </w:t>
      </w:r>
      <w:r w:rsidR="0019066C" w:rsidRPr="00B40541">
        <w:rPr>
          <w:rFonts w:ascii="Calibri" w:hAnsi="Calibri"/>
        </w:rPr>
        <w:t>.bat  -</w:t>
      </w:r>
      <w:r w:rsidR="00083BF1" w:rsidRPr="00B40541">
        <w:rPr>
          <w:rFonts w:ascii="Calibri" w:hAnsi="Calibri"/>
        </w:rPr>
        <w:t>version</w:t>
      </w:r>
    </w:p>
    <w:p w:rsidR="00083BF1" w:rsidRPr="00B40541" w:rsidRDefault="00083BF1">
      <w:pPr>
        <w:pStyle w:val="Heading1"/>
        <w:keepNext w:val="0"/>
        <w:keepLines w:val="0"/>
        <w:widowControl/>
        <w:spacing w:after="120" w:line="288" w:lineRule="auto"/>
        <w:rPr>
          <w:rFonts w:ascii="Calibri" w:hAnsi="Calibri"/>
        </w:rPr>
      </w:pPr>
      <w:bookmarkStart w:id="11" w:name="h.qyyprd2alux0"/>
      <w:bookmarkEnd w:id="11"/>
      <w:r w:rsidRPr="00B40541">
        <w:rPr>
          <w:rFonts w:ascii="Calibri" w:eastAsia="Open Sans" w:hAnsi="Calibri" w:cs="Open Sans"/>
          <w:color w:val="695D46"/>
          <w:sz w:val="46"/>
          <w:szCs w:val="46"/>
        </w:rPr>
        <w:t xml:space="preserve">Run a </w:t>
      </w:r>
      <w:r w:rsidR="00B8208F" w:rsidRPr="00B40541">
        <w:rPr>
          <w:rFonts w:ascii="Calibri" w:eastAsia="Open Sans" w:hAnsi="Calibri" w:cs="Open Sans"/>
          <w:color w:val="695D46"/>
          <w:sz w:val="46"/>
          <w:szCs w:val="46"/>
        </w:rPr>
        <w:t>Job</w:t>
      </w:r>
      <w:r w:rsidRPr="00B40541">
        <w:rPr>
          <w:rFonts w:ascii="Calibri" w:eastAsia="Open Sans" w:hAnsi="Calibri" w:cs="Open Sans"/>
          <w:color w:val="695D46"/>
          <w:sz w:val="46"/>
          <w:szCs w:val="46"/>
        </w:rPr>
        <w:t xml:space="preserve"> from file</w:t>
      </w:r>
    </w:p>
    <w:p w:rsidR="003B4921" w:rsidRPr="00B40541" w:rsidRDefault="003B4921" w:rsidP="003B4921">
      <w:pPr>
        <w:pStyle w:val="Standard"/>
        <w:rPr>
          <w:rFonts w:ascii="Calibri" w:hAnsi="Calibri"/>
        </w:rPr>
      </w:pPr>
      <w:r w:rsidRPr="00B40541">
        <w:rPr>
          <w:rFonts w:ascii="Calibri" w:hAnsi="Calibri"/>
        </w:rPr>
        <w:t xml:space="preserve">This example runs a transformation from file on a </w:t>
      </w:r>
      <w:r w:rsidRPr="00B40541">
        <w:rPr>
          <w:rFonts w:ascii="Calibri" w:hAnsi="Calibri"/>
          <w:b/>
          <w:sz w:val="24"/>
        </w:rPr>
        <w:t>Linux box</w:t>
      </w:r>
      <w:r w:rsidRPr="00B40541">
        <w:rPr>
          <w:rFonts w:ascii="Calibri" w:hAnsi="Calibri"/>
        </w:rPr>
        <w:t>:</w:t>
      </w:r>
    </w:p>
    <w:p w:rsidR="003B4921" w:rsidRPr="00B40541" w:rsidRDefault="003B4921" w:rsidP="003B4921">
      <w:pPr>
        <w:pStyle w:val="Standard"/>
        <w:rPr>
          <w:rFonts w:ascii="Calibri" w:hAnsi="Calibri"/>
        </w:rPr>
      </w:pPr>
      <w:r w:rsidRPr="00B40541">
        <w:rPr>
          <w:rFonts w:ascii="Calibri" w:hAnsi="Calibri"/>
          <w:b/>
          <w:bCs/>
          <w:sz w:val="24"/>
          <w:szCs w:val="24"/>
        </w:rPr>
        <w:lastRenderedPageBreak/>
        <w:t>For Archiving:</w:t>
      </w:r>
    </w:p>
    <w:p w:rsidR="003B4921" w:rsidRPr="00B40541" w:rsidRDefault="003B4921" w:rsidP="003B4921">
      <w:pPr>
        <w:pStyle w:val="Standard"/>
        <w:rPr>
          <w:rFonts w:ascii="Calibri" w:hAnsi="Calibri"/>
        </w:rPr>
      </w:pPr>
      <w:r w:rsidRPr="00B40541">
        <w:rPr>
          <w:rFonts w:ascii="Calibri" w:hAnsi="Calibri"/>
          <w:b/>
        </w:rPr>
        <w:t xml:space="preserve">  kitchen.sh -file="/&lt;ETL_Repository&gt; /dataarchivejob.kjb" -level=Minimal</w:t>
      </w:r>
      <w:r w:rsidRPr="00B40541">
        <w:rPr>
          <w:rFonts w:ascii="Calibri" w:hAnsi="Calibri"/>
        </w:rPr>
        <w:br/>
      </w:r>
      <w:bookmarkStart w:id="12" w:name="h.ocvbv86lj94y"/>
      <w:bookmarkStart w:id="13" w:name="h.b09yz13aylye"/>
      <w:bookmarkEnd w:id="12"/>
      <w:bookmarkEnd w:id="13"/>
      <w:r w:rsidRPr="00B40541">
        <w:rPr>
          <w:rFonts w:ascii="Calibri" w:hAnsi="Calibri"/>
          <w:b/>
        </w:rPr>
        <w:t>* here ="/&lt;ETL_Repositery&gt; is the folder located in our EP_APP_HOME’s path</w:t>
      </w:r>
    </w:p>
    <w:p w:rsidR="003B4921" w:rsidRPr="00B40541" w:rsidRDefault="003B4921" w:rsidP="003B4921">
      <w:pPr>
        <w:pStyle w:val="Standard"/>
        <w:rPr>
          <w:rFonts w:ascii="Calibri" w:hAnsi="Calibri"/>
        </w:rPr>
      </w:pPr>
    </w:p>
    <w:p w:rsidR="003B4921" w:rsidRPr="00B40541" w:rsidRDefault="003B4921" w:rsidP="003B4921">
      <w:pPr>
        <w:pStyle w:val="Standard"/>
        <w:rPr>
          <w:rFonts w:ascii="Calibri" w:hAnsi="Calibri"/>
        </w:rPr>
      </w:pPr>
      <w:r w:rsidRPr="00B40541">
        <w:rPr>
          <w:rFonts w:ascii="Calibri" w:hAnsi="Calibri"/>
          <w:b/>
          <w:bCs/>
          <w:sz w:val="24"/>
          <w:szCs w:val="24"/>
        </w:rPr>
        <w:t>For Deleting:</w:t>
      </w:r>
    </w:p>
    <w:p w:rsidR="003B4921" w:rsidRPr="00B40541" w:rsidRDefault="003B4921" w:rsidP="003B4921">
      <w:pPr>
        <w:pStyle w:val="Standard"/>
        <w:rPr>
          <w:rFonts w:ascii="Calibri" w:hAnsi="Calibri"/>
          <w:b/>
        </w:rPr>
      </w:pPr>
      <w:r w:rsidRPr="00B40541">
        <w:rPr>
          <w:rFonts w:ascii="Calibri" w:hAnsi="Calibri"/>
          <w:b/>
        </w:rPr>
        <w:t xml:space="preserve">  kitchen.sh -file="/&lt;ETL_Repository&gt; /deletejob.kjb" -level=Minimal</w:t>
      </w:r>
      <w:r w:rsidRPr="00B40541">
        <w:rPr>
          <w:rFonts w:ascii="Calibri" w:hAnsi="Calibri"/>
        </w:rPr>
        <w:br/>
      </w:r>
      <w:bookmarkStart w:id="14" w:name="h.ocvbv86lj94y1"/>
      <w:bookmarkStart w:id="15" w:name="h.b09yz13aylye1"/>
      <w:bookmarkEnd w:id="14"/>
      <w:bookmarkEnd w:id="15"/>
      <w:r w:rsidRPr="00B40541">
        <w:rPr>
          <w:rFonts w:ascii="Calibri" w:hAnsi="Calibri"/>
          <w:b/>
        </w:rPr>
        <w:t>* here ="/&lt;ETL_Repositery&gt; is the folder located in our EP_APP_HOME’s path</w:t>
      </w:r>
    </w:p>
    <w:p w:rsidR="00071E92" w:rsidRPr="00B40541" w:rsidRDefault="00071E92" w:rsidP="003B4921">
      <w:pPr>
        <w:pStyle w:val="Standard"/>
        <w:rPr>
          <w:rFonts w:ascii="Calibri" w:hAnsi="Calibri"/>
        </w:rPr>
      </w:pPr>
    </w:p>
    <w:p w:rsidR="00083BF1" w:rsidRPr="00651306" w:rsidRDefault="00083BF1" w:rsidP="00B8208F">
      <w:pPr>
        <w:rPr>
          <w:rFonts w:ascii="Calibri" w:hAnsi="Calibri"/>
          <w:b/>
        </w:rPr>
      </w:pPr>
      <w:r w:rsidRPr="00651306">
        <w:rPr>
          <w:rFonts w:ascii="Calibri" w:hAnsi="Calibri"/>
          <w:b/>
          <w:sz w:val="46"/>
          <w:szCs w:val="46"/>
        </w:rPr>
        <w:t>Redirecting output</w:t>
      </w:r>
    </w:p>
    <w:p w:rsidR="00083BF1" w:rsidRPr="00B40541" w:rsidRDefault="00083BF1">
      <w:pPr>
        <w:rPr>
          <w:rFonts w:ascii="Calibri" w:hAnsi="Calibri"/>
        </w:rPr>
      </w:pPr>
      <w:r w:rsidRPr="00B40541">
        <w:rPr>
          <w:rFonts w:ascii="Calibri" w:hAnsi="Calibri"/>
        </w:rPr>
        <w:t>If you don't want the output of the file to appear on the screen but rather be put into a log file, you can use redirection.</w:t>
      </w:r>
    </w:p>
    <w:p w:rsidR="00B40541" w:rsidRPr="00B40541" w:rsidRDefault="00B40541" w:rsidP="00E612AE">
      <w:pPr>
        <w:pStyle w:val="Standard"/>
        <w:rPr>
          <w:rFonts w:ascii="Calibri" w:hAnsi="Calibri"/>
          <w:b/>
          <w:bCs/>
          <w:sz w:val="24"/>
          <w:szCs w:val="24"/>
        </w:rPr>
      </w:pPr>
    </w:p>
    <w:p w:rsidR="00E612AE" w:rsidRPr="00B40541" w:rsidRDefault="00E612AE" w:rsidP="00E612AE">
      <w:pPr>
        <w:pStyle w:val="Standard"/>
        <w:rPr>
          <w:rFonts w:ascii="Calibri" w:hAnsi="Calibri"/>
        </w:rPr>
      </w:pPr>
      <w:r w:rsidRPr="00B40541">
        <w:rPr>
          <w:rFonts w:ascii="Calibri" w:hAnsi="Calibri"/>
          <w:b/>
          <w:bCs/>
          <w:sz w:val="24"/>
          <w:szCs w:val="24"/>
        </w:rPr>
        <w:t>For Archiving:</w:t>
      </w:r>
    </w:p>
    <w:p w:rsidR="00E612AE" w:rsidRPr="00B40541" w:rsidRDefault="00E612AE" w:rsidP="00E612AE">
      <w:pPr>
        <w:pStyle w:val="Standard"/>
        <w:rPr>
          <w:rFonts w:ascii="Calibri" w:hAnsi="Calibri"/>
        </w:rPr>
      </w:pPr>
      <w:r w:rsidRPr="00B40541">
        <w:rPr>
          <w:rFonts w:ascii="Calibri" w:hAnsi="Calibri"/>
        </w:rPr>
        <w:t>kitchen.sh -file</w:t>
      </w:r>
      <w:r w:rsidRPr="00B40541">
        <w:rPr>
          <w:rFonts w:ascii="Calibri" w:hAnsi="Calibri"/>
          <w:b/>
        </w:rPr>
        <w:t>="/&lt;ETL_Repository&gt; /dataarchivejob.kjb "</w:t>
      </w:r>
      <w:r w:rsidRPr="00B40541">
        <w:rPr>
          <w:rFonts w:ascii="Calibri" w:hAnsi="Calibri"/>
        </w:rPr>
        <w:t>-level=Minimal &gt;&gt; /LOG/trans.log</w:t>
      </w:r>
    </w:p>
    <w:p w:rsidR="00E612AE" w:rsidRPr="00B40541" w:rsidRDefault="00E612AE" w:rsidP="00E612AE">
      <w:pPr>
        <w:pStyle w:val="Standard"/>
        <w:rPr>
          <w:rFonts w:ascii="Calibri" w:hAnsi="Calibri"/>
        </w:rPr>
      </w:pPr>
      <w:r w:rsidRPr="00B40541">
        <w:rPr>
          <w:rFonts w:ascii="Calibri" w:hAnsi="Calibri"/>
        </w:rPr>
        <w:t>This example writes the Kitchen output to a file that gets overwritten every time:</w:t>
      </w:r>
    </w:p>
    <w:p w:rsidR="00E612AE" w:rsidRPr="00B40541" w:rsidRDefault="00E612AE" w:rsidP="00E612AE">
      <w:pPr>
        <w:pStyle w:val="Standard"/>
        <w:rPr>
          <w:rFonts w:ascii="Calibri" w:hAnsi="Calibri"/>
        </w:rPr>
      </w:pPr>
      <w:r w:rsidRPr="00B40541">
        <w:rPr>
          <w:rFonts w:ascii="Calibri" w:hAnsi="Calibri"/>
        </w:rPr>
        <w:t>kitchen.bat /file:</w:t>
      </w:r>
      <w:r w:rsidRPr="00B40541">
        <w:rPr>
          <w:rFonts w:ascii="Calibri" w:hAnsi="Calibri"/>
          <w:b/>
        </w:rPr>
        <w:t xml:space="preserve"> ="/&lt;ETL_Repository&gt; /dataarchivejob.kjb"</w:t>
      </w:r>
      <w:r w:rsidRPr="00B40541">
        <w:rPr>
          <w:rFonts w:ascii="Calibri" w:hAnsi="Calibri"/>
        </w:rPr>
        <w:t>/level:Basic &gt; C:\LOG\trans.log</w:t>
      </w:r>
    </w:p>
    <w:p w:rsidR="00B40541" w:rsidRPr="00B40541" w:rsidRDefault="00B40541" w:rsidP="00E612AE">
      <w:pPr>
        <w:pStyle w:val="Standard"/>
        <w:rPr>
          <w:rFonts w:ascii="Calibri" w:hAnsi="Calibri"/>
          <w:b/>
          <w:bCs/>
          <w:sz w:val="24"/>
          <w:szCs w:val="24"/>
        </w:rPr>
      </w:pPr>
    </w:p>
    <w:p w:rsidR="00E612AE" w:rsidRPr="00B40541" w:rsidRDefault="00E612AE" w:rsidP="00E612AE">
      <w:pPr>
        <w:pStyle w:val="Standard"/>
        <w:rPr>
          <w:rFonts w:ascii="Calibri" w:hAnsi="Calibri"/>
        </w:rPr>
      </w:pPr>
      <w:r w:rsidRPr="00B40541">
        <w:rPr>
          <w:rFonts w:ascii="Calibri" w:hAnsi="Calibri"/>
          <w:b/>
          <w:bCs/>
          <w:sz w:val="24"/>
          <w:szCs w:val="24"/>
        </w:rPr>
        <w:t>For Deleting:</w:t>
      </w:r>
    </w:p>
    <w:p w:rsidR="00E612AE" w:rsidRPr="00B40541" w:rsidRDefault="00E612AE" w:rsidP="00E612AE">
      <w:pPr>
        <w:pStyle w:val="Standard"/>
        <w:rPr>
          <w:rFonts w:ascii="Calibri" w:hAnsi="Calibri"/>
        </w:rPr>
      </w:pPr>
      <w:r w:rsidRPr="00B40541">
        <w:rPr>
          <w:rFonts w:ascii="Calibri" w:hAnsi="Calibri"/>
        </w:rPr>
        <w:t>kitchen.sh -file</w:t>
      </w:r>
      <w:r w:rsidRPr="00B40541">
        <w:rPr>
          <w:rFonts w:ascii="Calibri" w:hAnsi="Calibri"/>
          <w:b/>
        </w:rPr>
        <w:t>="/&lt;ETL_Repository&gt; /deletejob .kjb "</w:t>
      </w:r>
      <w:r w:rsidRPr="00B40541">
        <w:rPr>
          <w:rFonts w:ascii="Calibri" w:hAnsi="Calibri"/>
        </w:rPr>
        <w:t>-level=Minimal &gt;&gt; /LOG/trans.log</w:t>
      </w:r>
    </w:p>
    <w:p w:rsidR="00E612AE" w:rsidRPr="00B40541" w:rsidRDefault="00E612AE" w:rsidP="00E612AE">
      <w:pPr>
        <w:pStyle w:val="Standard"/>
        <w:rPr>
          <w:rFonts w:ascii="Calibri" w:hAnsi="Calibri"/>
        </w:rPr>
      </w:pPr>
      <w:r w:rsidRPr="00B40541">
        <w:rPr>
          <w:rFonts w:ascii="Calibri" w:hAnsi="Calibri"/>
        </w:rPr>
        <w:t>This example writes the Kitchen output to a file that gets overwritten every time:</w:t>
      </w:r>
    </w:p>
    <w:p w:rsidR="00E612AE" w:rsidRPr="00B40541" w:rsidRDefault="00E612AE" w:rsidP="00E612AE">
      <w:pPr>
        <w:pStyle w:val="Standard"/>
        <w:rPr>
          <w:rFonts w:ascii="Calibri" w:hAnsi="Calibri"/>
        </w:rPr>
      </w:pPr>
      <w:r w:rsidRPr="00B40541">
        <w:rPr>
          <w:rFonts w:ascii="Calibri" w:hAnsi="Calibri"/>
          <w:sz w:val="24"/>
          <w:szCs w:val="24"/>
        </w:rPr>
        <w:t>kitchen.bat /file: =</w:t>
      </w:r>
      <w:r w:rsidRPr="00B40541">
        <w:rPr>
          <w:rFonts w:ascii="Calibri" w:hAnsi="Calibri"/>
          <w:b/>
          <w:bCs/>
          <w:sz w:val="24"/>
          <w:szCs w:val="24"/>
        </w:rPr>
        <w:t>"/&lt;ETL_Repository&gt; /deletejob .kjb"</w:t>
      </w:r>
      <w:r w:rsidRPr="00B40541">
        <w:rPr>
          <w:rFonts w:ascii="Calibri" w:hAnsi="Calibri"/>
          <w:sz w:val="24"/>
          <w:szCs w:val="24"/>
        </w:rPr>
        <w:t>/level:Basic &gt; C:\LOG\trans.log</w:t>
      </w:r>
    </w:p>
    <w:p w:rsidR="00083BF1" w:rsidRPr="00B40541" w:rsidRDefault="00083BF1">
      <w:pPr>
        <w:pStyle w:val="Heading1"/>
        <w:widowControl/>
        <w:spacing w:after="120" w:line="288" w:lineRule="auto"/>
        <w:rPr>
          <w:rFonts w:ascii="Calibri" w:hAnsi="Calibri"/>
        </w:rPr>
      </w:pPr>
      <w:r w:rsidRPr="00B40541">
        <w:rPr>
          <w:rFonts w:ascii="Calibri" w:eastAsia="Open Sans" w:hAnsi="Calibri" w:cs="Open Sans"/>
          <w:color w:val="695D46"/>
          <w:sz w:val="46"/>
          <w:szCs w:val="46"/>
        </w:rPr>
        <w:t>Return codes</w:t>
      </w:r>
    </w:p>
    <w:p w:rsidR="00083BF1" w:rsidRPr="00B40541" w:rsidRDefault="00EF43A0">
      <w:pPr>
        <w:rPr>
          <w:rFonts w:ascii="Calibri" w:hAnsi="Calibri"/>
        </w:rPr>
      </w:pPr>
      <w:r w:rsidRPr="00B40541">
        <w:rPr>
          <w:rFonts w:ascii="Calibri" w:hAnsi="Calibri"/>
        </w:rPr>
        <w:t>Kitchen</w:t>
      </w:r>
      <w:r w:rsidR="00083BF1" w:rsidRPr="00B40541">
        <w:rPr>
          <w:rFonts w:ascii="Calibri" w:hAnsi="Calibri"/>
        </w:rPr>
        <w:t xml:space="preserve"> returns an error code based on how the execution went:</w:t>
      </w:r>
    </w:p>
    <w:p w:rsidR="00083BF1" w:rsidRPr="00B40541" w:rsidRDefault="00083BF1">
      <w:pPr>
        <w:numPr>
          <w:ilvl w:val="0"/>
          <w:numId w:val="5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0 : The transformation ran without a problem.</w:t>
      </w:r>
    </w:p>
    <w:p w:rsidR="00083BF1" w:rsidRPr="00B40541" w:rsidRDefault="00083BF1">
      <w:pPr>
        <w:numPr>
          <w:ilvl w:val="0"/>
          <w:numId w:val="5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1 : Errors occurred during processing</w:t>
      </w:r>
    </w:p>
    <w:p w:rsidR="00083BF1" w:rsidRPr="00B40541" w:rsidRDefault="00083BF1">
      <w:pPr>
        <w:numPr>
          <w:ilvl w:val="0"/>
          <w:numId w:val="5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2 : An unexpected error occurred during loading / running of the transformation</w:t>
      </w:r>
    </w:p>
    <w:p w:rsidR="00083BF1" w:rsidRPr="00B40541" w:rsidRDefault="00083BF1">
      <w:pPr>
        <w:numPr>
          <w:ilvl w:val="0"/>
          <w:numId w:val="5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3 : Unable to prepare and initialize this transformation</w:t>
      </w:r>
    </w:p>
    <w:p w:rsidR="00083BF1" w:rsidRPr="00B40541" w:rsidRDefault="00083BF1">
      <w:pPr>
        <w:numPr>
          <w:ilvl w:val="0"/>
          <w:numId w:val="5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lastRenderedPageBreak/>
        <w:t>7 : The transformation couldn't be loaded from XML or the Repository</w:t>
      </w:r>
    </w:p>
    <w:p w:rsidR="00083BF1" w:rsidRPr="00B40541" w:rsidRDefault="00083BF1">
      <w:pPr>
        <w:numPr>
          <w:ilvl w:val="0"/>
          <w:numId w:val="5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8 : Error loading steps or plugins (error in loading one of the plugins mostly)</w:t>
      </w:r>
    </w:p>
    <w:p w:rsidR="00083BF1" w:rsidRPr="00B40541" w:rsidRDefault="00083BF1">
      <w:pPr>
        <w:numPr>
          <w:ilvl w:val="0"/>
          <w:numId w:val="5"/>
        </w:numPr>
        <w:ind w:hanging="360"/>
        <w:rPr>
          <w:rFonts w:ascii="Calibri" w:hAnsi="Calibri"/>
        </w:rPr>
      </w:pPr>
      <w:r w:rsidRPr="00B40541">
        <w:rPr>
          <w:rFonts w:ascii="Calibri" w:hAnsi="Calibri"/>
        </w:rPr>
        <w:t>9 : Command line usage printing</w:t>
      </w:r>
    </w:p>
    <w:p w:rsidR="00083BF1" w:rsidRPr="00B40541" w:rsidRDefault="00083BF1">
      <w:pPr>
        <w:pStyle w:val="Heading1"/>
        <w:keepNext w:val="0"/>
        <w:keepLines w:val="0"/>
        <w:widowControl/>
        <w:spacing w:after="120" w:line="288" w:lineRule="auto"/>
        <w:rPr>
          <w:rFonts w:ascii="Calibri" w:hAnsi="Calibri"/>
        </w:rPr>
      </w:pPr>
      <w:r w:rsidRPr="00B40541">
        <w:rPr>
          <w:rFonts w:ascii="Calibri" w:eastAsia="Open Sans" w:hAnsi="Calibri" w:cs="Open Sans"/>
          <w:color w:val="695D46"/>
          <w:sz w:val="46"/>
          <w:szCs w:val="46"/>
        </w:rPr>
        <w:t xml:space="preserve">Note: </w:t>
      </w:r>
    </w:p>
    <w:p w:rsidR="00083BF1" w:rsidRPr="00B40541" w:rsidRDefault="00BF6607">
      <w:pPr>
        <w:numPr>
          <w:ilvl w:val="0"/>
          <w:numId w:val="7"/>
        </w:numPr>
        <w:rPr>
          <w:rFonts w:ascii="Calibri" w:hAnsi="Calibri"/>
        </w:rPr>
      </w:pPr>
      <w:r w:rsidRPr="00B40541">
        <w:rPr>
          <w:rFonts w:ascii="Calibri" w:hAnsi="Calibri"/>
        </w:rPr>
        <w:t xml:space="preserve">In </w:t>
      </w:r>
      <w:r w:rsidR="00083BF1" w:rsidRPr="00B40541">
        <w:rPr>
          <w:rFonts w:ascii="Calibri" w:hAnsi="Calibri"/>
        </w:rPr>
        <w:t>dataarchivestatus table</w:t>
      </w:r>
      <w:r w:rsidRPr="00B40541">
        <w:rPr>
          <w:rFonts w:ascii="Calibri" w:hAnsi="Calibri"/>
        </w:rPr>
        <w:t xml:space="preserve">, </w:t>
      </w:r>
      <w:r w:rsidR="0067110F" w:rsidRPr="00B40541">
        <w:rPr>
          <w:rFonts w:ascii="Calibri" w:hAnsi="Calibri"/>
        </w:rPr>
        <w:t>records with</w:t>
      </w:r>
      <w:r w:rsidR="00083BF1" w:rsidRPr="00B40541">
        <w:rPr>
          <w:rFonts w:ascii="Calibri" w:hAnsi="Calibri"/>
        </w:rPr>
        <w:t xml:space="preserve"> insertstatus value </w:t>
      </w:r>
      <w:r w:rsidR="00073279" w:rsidRPr="00B40541">
        <w:rPr>
          <w:rFonts w:ascii="Calibri" w:hAnsi="Calibri"/>
        </w:rPr>
        <w:t xml:space="preserve">is </w:t>
      </w:r>
      <w:r w:rsidR="00083BF1" w:rsidRPr="00B40541">
        <w:rPr>
          <w:rFonts w:ascii="Calibri" w:hAnsi="Calibri"/>
        </w:rPr>
        <w:t>false</w:t>
      </w:r>
      <w:r w:rsidRPr="00B40541">
        <w:rPr>
          <w:rFonts w:ascii="Calibri" w:hAnsi="Calibri"/>
        </w:rPr>
        <w:t xml:space="preserve"> </w:t>
      </w:r>
      <w:r w:rsidR="00073279" w:rsidRPr="00B40541">
        <w:rPr>
          <w:rFonts w:ascii="Calibri" w:hAnsi="Calibri"/>
        </w:rPr>
        <w:t xml:space="preserve">alone </w:t>
      </w:r>
      <w:r w:rsidRPr="00B40541">
        <w:rPr>
          <w:rFonts w:ascii="Calibri" w:hAnsi="Calibri"/>
        </w:rPr>
        <w:t xml:space="preserve">will be </w:t>
      </w:r>
      <w:r w:rsidR="00073279" w:rsidRPr="00B40541">
        <w:rPr>
          <w:rFonts w:ascii="Calibri" w:hAnsi="Calibri"/>
        </w:rPr>
        <w:t>processed.</w:t>
      </w:r>
    </w:p>
    <w:p w:rsidR="00083BF1" w:rsidRPr="00B40541" w:rsidRDefault="00083BF1" w:rsidP="00BF6607">
      <w:pPr>
        <w:ind w:left="720"/>
        <w:rPr>
          <w:rFonts w:ascii="Calibri" w:hAnsi="Calibri"/>
        </w:rPr>
      </w:pPr>
      <w:bookmarkStart w:id="16" w:name="h.9nvcibv3gama"/>
      <w:bookmarkEnd w:id="16"/>
    </w:p>
    <w:sectPr w:rsidR="00083BF1" w:rsidRPr="00B40541" w:rsidSect="00C86455">
      <w:headerReference w:type="default" r:id="rId11"/>
      <w:pgSz w:w="12240" w:h="15840"/>
      <w:pgMar w:top="1497" w:right="1440" w:bottom="1080" w:left="1440" w:header="850" w:footer="720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8B6" w:rsidRDefault="004B68B6">
      <w:pPr>
        <w:spacing w:before="0" w:line="240" w:lineRule="auto"/>
      </w:pPr>
      <w:r>
        <w:separator/>
      </w:r>
    </w:p>
  </w:endnote>
  <w:endnote w:type="continuationSeparator" w:id="0">
    <w:p w:rsidR="004B68B6" w:rsidRDefault="004B68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va Mono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8B6" w:rsidRDefault="004B68B6">
      <w:pPr>
        <w:spacing w:before="0" w:line="240" w:lineRule="auto"/>
      </w:pPr>
      <w:r>
        <w:separator/>
      </w:r>
    </w:p>
  </w:footnote>
  <w:footnote w:type="continuationSeparator" w:id="0">
    <w:p w:rsidR="004B68B6" w:rsidRDefault="004B68B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BF1" w:rsidRDefault="00083BF1" w:rsidP="00BE6D56">
    <w:pPr>
      <w:pStyle w:val="Subtitle"/>
      <w:spacing w:before="600"/>
      <w:jc w:val="right"/>
    </w:pPr>
    <w:r>
      <w:rPr>
        <w:color w:val="000000"/>
      </w:rPr>
      <w:t xml:space="preserve">  </w:t>
    </w:r>
    <w:r w:rsidR="00D23E8D">
      <w:fldChar w:fldCharType="begin"/>
    </w:r>
    <w:r w:rsidR="00D23E8D">
      <w:instrText xml:space="preserve"> PAGE </w:instrText>
    </w:r>
    <w:r w:rsidR="00D23E8D">
      <w:fldChar w:fldCharType="separate"/>
    </w:r>
    <w:r w:rsidR="00C80670">
      <w:rPr>
        <w:noProof/>
      </w:rPr>
      <w:t>5</w:t>
    </w:r>
    <w:r w:rsidR="00D23E8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u w:val="none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05"/>
    <w:rsid w:val="00071E92"/>
    <w:rsid w:val="00073279"/>
    <w:rsid w:val="00083BF1"/>
    <w:rsid w:val="00103805"/>
    <w:rsid w:val="00115FF5"/>
    <w:rsid w:val="001379FF"/>
    <w:rsid w:val="001779FF"/>
    <w:rsid w:val="00184FEA"/>
    <w:rsid w:val="0019066C"/>
    <w:rsid w:val="00243BCB"/>
    <w:rsid w:val="0027637A"/>
    <w:rsid w:val="002F66B6"/>
    <w:rsid w:val="00313E19"/>
    <w:rsid w:val="003B4921"/>
    <w:rsid w:val="003E5971"/>
    <w:rsid w:val="004374BC"/>
    <w:rsid w:val="00467882"/>
    <w:rsid w:val="004B68B6"/>
    <w:rsid w:val="005B33D8"/>
    <w:rsid w:val="005F0935"/>
    <w:rsid w:val="006454AD"/>
    <w:rsid w:val="00651306"/>
    <w:rsid w:val="0067110F"/>
    <w:rsid w:val="00737EBE"/>
    <w:rsid w:val="007E2220"/>
    <w:rsid w:val="008745EE"/>
    <w:rsid w:val="0096041C"/>
    <w:rsid w:val="00B40541"/>
    <w:rsid w:val="00B440FD"/>
    <w:rsid w:val="00B8208F"/>
    <w:rsid w:val="00BE6D56"/>
    <w:rsid w:val="00BF6607"/>
    <w:rsid w:val="00C17199"/>
    <w:rsid w:val="00C76458"/>
    <w:rsid w:val="00C80670"/>
    <w:rsid w:val="00C86455"/>
    <w:rsid w:val="00CB26A9"/>
    <w:rsid w:val="00D23E8D"/>
    <w:rsid w:val="00DD03E7"/>
    <w:rsid w:val="00DE4A99"/>
    <w:rsid w:val="00E350D7"/>
    <w:rsid w:val="00E612AE"/>
    <w:rsid w:val="00E80405"/>
    <w:rsid w:val="00EF43A0"/>
    <w:rsid w:val="00F45D33"/>
    <w:rsid w:val="00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D0B265F-6F54-4C6B-8D01-4B3B9D30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82"/>
    <w:pPr>
      <w:suppressAutoHyphens/>
      <w:spacing w:before="120" w:line="288" w:lineRule="auto"/>
    </w:pPr>
    <w:rPr>
      <w:rFonts w:ascii="Open Sans" w:eastAsia="Open Sans" w:hAnsi="Open Sans" w:cs="Open Sans"/>
      <w:color w:val="695D46"/>
      <w:kern w:val="1"/>
      <w:sz w:val="22"/>
      <w:szCs w:val="22"/>
      <w:lang w:val="en-IN" w:eastAsia="hi-IN" w:bidi="hi-IN"/>
    </w:rPr>
  </w:style>
  <w:style w:type="paragraph" w:styleId="Heading1">
    <w:name w:val="heading 1"/>
    <w:basedOn w:val="Normal1"/>
    <w:next w:val="BodyText"/>
    <w:qFormat/>
    <w:rsid w:val="00467882"/>
    <w:pPr>
      <w:keepNext/>
      <w:keepLines/>
      <w:widowControl w:val="0"/>
      <w:tabs>
        <w:tab w:val="num" w:pos="0"/>
      </w:tabs>
      <w:spacing w:before="480" w:line="312" w:lineRule="auto"/>
      <w:ind w:left="432" w:hanging="432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BodyText"/>
    <w:qFormat/>
    <w:rsid w:val="00467882"/>
    <w:pPr>
      <w:tabs>
        <w:tab w:val="num" w:pos="0"/>
      </w:tabs>
      <w:spacing w:before="320" w:line="100" w:lineRule="atLeast"/>
      <w:ind w:left="576" w:hanging="576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BodyText"/>
    <w:qFormat/>
    <w:rsid w:val="00467882"/>
    <w:pPr>
      <w:tabs>
        <w:tab w:val="num" w:pos="0"/>
      </w:tabs>
      <w:spacing w:before="200" w:line="100" w:lineRule="atLeast"/>
      <w:ind w:left="720" w:hanging="72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1"/>
    <w:next w:val="BodyText"/>
    <w:qFormat/>
    <w:rsid w:val="00467882"/>
    <w:pPr>
      <w:keepNext/>
      <w:keepLines/>
      <w:tabs>
        <w:tab w:val="num" w:pos="0"/>
      </w:tabs>
      <w:spacing w:before="160" w:line="100" w:lineRule="atLeast"/>
      <w:ind w:left="864" w:hanging="864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BodyText"/>
    <w:qFormat/>
    <w:rsid w:val="00467882"/>
    <w:pPr>
      <w:keepNext/>
      <w:keepLines/>
      <w:tabs>
        <w:tab w:val="num" w:pos="0"/>
      </w:tabs>
      <w:spacing w:before="160" w:line="100" w:lineRule="atLeast"/>
      <w:ind w:left="1008" w:hanging="1008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BodyText"/>
    <w:qFormat/>
    <w:rsid w:val="00467882"/>
    <w:pPr>
      <w:keepNext/>
      <w:keepLines/>
      <w:tabs>
        <w:tab w:val="num" w:pos="0"/>
      </w:tabs>
      <w:spacing w:before="160" w:line="100" w:lineRule="atLeast"/>
      <w:ind w:left="1152" w:hanging="1152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67882"/>
    <w:rPr>
      <w:rFonts w:ascii="Wingdings" w:hAnsi="Wingdings" w:cs="Wingdings"/>
      <w:u w:val="none"/>
    </w:rPr>
  </w:style>
  <w:style w:type="character" w:customStyle="1" w:styleId="WW8Num2z1">
    <w:name w:val="WW8Num2z1"/>
    <w:rsid w:val="00467882"/>
    <w:rPr>
      <w:rFonts w:ascii="Wingdings 2" w:hAnsi="Wingdings 2" w:cs="Wingdings 2"/>
      <w:u w:val="none"/>
    </w:rPr>
  </w:style>
  <w:style w:type="character" w:customStyle="1" w:styleId="WW8Num2z2">
    <w:name w:val="WW8Num2z2"/>
    <w:rsid w:val="00467882"/>
    <w:rPr>
      <w:rFonts w:ascii="OpenSymbol" w:hAnsi="OpenSymbol" w:cs="OpenSymbol"/>
      <w:u w:val="none"/>
    </w:rPr>
  </w:style>
  <w:style w:type="character" w:customStyle="1" w:styleId="WW8Num3z0">
    <w:name w:val="WW8Num3z0"/>
    <w:rsid w:val="00467882"/>
    <w:rPr>
      <w:u w:val="none"/>
    </w:rPr>
  </w:style>
  <w:style w:type="character" w:customStyle="1" w:styleId="WW8Num4z0">
    <w:name w:val="WW8Num4z0"/>
    <w:rsid w:val="00467882"/>
    <w:rPr>
      <w:u w:val="none"/>
    </w:rPr>
  </w:style>
  <w:style w:type="character" w:customStyle="1" w:styleId="WW8Num5z0">
    <w:name w:val="WW8Num5z0"/>
    <w:rsid w:val="00467882"/>
    <w:rPr>
      <w:rFonts w:ascii="Wingdings" w:hAnsi="Wingdings" w:cs="Wingdings"/>
      <w:u w:val="none"/>
    </w:rPr>
  </w:style>
  <w:style w:type="character" w:customStyle="1" w:styleId="WW8Num5z1">
    <w:name w:val="WW8Num5z1"/>
    <w:rsid w:val="00467882"/>
    <w:rPr>
      <w:rFonts w:ascii="Wingdings 2" w:hAnsi="Wingdings 2" w:cs="Wingdings 2"/>
      <w:u w:val="none"/>
    </w:rPr>
  </w:style>
  <w:style w:type="character" w:customStyle="1" w:styleId="WW8Num5z2">
    <w:name w:val="WW8Num5z2"/>
    <w:rsid w:val="00467882"/>
    <w:rPr>
      <w:rFonts w:ascii="OpenSymbol" w:hAnsi="OpenSymbol" w:cs="OpenSymbol"/>
      <w:u w:val="none"/>
    </w:rPr>
  </w:style>
  <w:style w:type="character" w:customStyle="1" w:styleId="ListLabel1">
    <w:name w:val="ListLabel 1"/>
    <w:rsid w:val="00467882"/>
    <w:rPr>
      <w:u w:val="none"/>
    </w:rPr>
  </w:style>
  <w:style w:type="character" w:styleId="Hyperlink">
    <w:name w:val="Hyperlink"/>
    <w:rsid w:val="00467882"/>
    <w:rPr>
      <w:color w:val="000080"/>
      <w:u w:val="single"/>
    </w:rPr>
  </w:style>
  <w:style w:type="character" w:customStyle="1" w:styleId="Bullets">
    <w:name w:val="Bullets"/>
    <w:rsid w:val="004678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6788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467882"/>
    <w:pPr>
      <w:spacing w:before="0" w:after="120"/>
    </w:pPr>
  </w:style>
  <w:style w:type="paragraph" w:styleId="List">
    <w:name w:val="List"/>
    <w:basedOn w:val="BodyText"/>
    <w:rsid w:val="00467882"/>
    <w:rPr>
      <w:rFonts w:cs="Mangal"/>
    </w:rPr>
  </w:style>
  <w:style w:type="paragraph" w:styleId="Caption">
    <w:name w:val="caption"/>
    <w:basedOn w:val="Normal"/>
    <w:qFormat/>
    <w:rsid w:val="00467882"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467882"/>
    <w:pPr>
      <w:suppressLineNumbers/>
    </w:pPr>
    <w:rPr>
      <w:rFonts w:cs="Mangal"/>
    </w:rPr>
  </w:style>
  <w:style w:type="paragraph" w:customStyle="1" w:styleId="Normal1">
    <w:name w:val="Normal1"/>
    <w:rsid w:val="00467882"/>
    <w:pPr>
      <w:suppressAutoHyphens/>
      <w:spacing w:before="120" w:line="288" w:lineRule="auto"/>
    </w:pPr>
    <w:rPr>
      <w:rFonts w:ascii="Open Sans" w:eastAsia="Open Sans" w:hAnsi="Open Sans" w:cs="Open Sans"/>
      <w:kern w:val="1"/>
      <w:sz w:val="22"/>
      <w:szCs w:val="22"/>
      <w:lang w:val="en-IN" w:eastAsia="hi-IN" w:bidi="hi-IN"/>
    </w:rPr>
  </w:style>
  <w:style w:type="paragraph" w:styleId="Title">
    <w:name w:val="Title"/>
    <w:basedOn w:val="Normal1"/>
    <w:next w:val="Subtitle"/>
    <w:qFormat/>
    <w:rsid w:val="00467882"/>
    <w:pPr>
      <w:spacing w:before="320" w:line="100" w:lineRule="atLeast"/>
      <w:jc w:val="center"/>
    </w:pPr>
    <w:rPr>
      <w:rFonts w:ascii="PT Sans Narrow" w:eastAsia="PT Sans Narrow" w:hAnsi="PT Sans Narrow" w:cs="PT Sans Narrow"/>
      <w:b/>
      <w:bCs/>
      <w:sz w:val="84"/>
      <w:szCs w:val="84"/>
    </w:rPr>
  </w:style>
  <w:style w:type="paragraph" w:styleId="Subtitle">
    <w:name w:val="Subtitle"/>
    <w:basedOn w:val="Normal1"/>
    <w:next w:val="BodyText"/>
    <w:qFormat/>
    <w:rsid w:val="00467882"/>
    <w:pPr>
      <w:spacing w:before="200" w:line="100" w:lineRule="atLeast"/>
      <w:jc w:val="center"/>
    </w:pPr>
    <w:rPr>
      <w:rFonts w:ascii="PT Sans Narrow" w:eastAsia="PT Sans Narrow" w:hAnsi="PT Sans Narrow" w:cs="PT Sans Narrow"/>
      <w:i/>
      <w:iCs/>
      <w:sz w:val="28"/>
      <w:szCs w:val="28"/>
    </w:rPr>
  </w:style>
  <w:style w:type="paragraph" w:styleId="Header">
    <w:name w:val="header"/>
    <w:basedOn w:val="Normal"/>
    <w:rsid w:val="00467882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67882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4BC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BC"/>
    <w:rPr>
      <w:rFonts w:ascii="Tahoma" w:eastAsia="Open Sans" w:hAnsi="Tahoma" w:cs="Mangal"/>
      <w:color w:val="695D46"/>
      <w:kern w:val="1"/>
      <w:sz w:val="16"/>
      <w:szCs w:val="14"/>
      <w:lang w:val="en-IN" w:eastAsia="hi-IN" w:bidi="hi-IN"/>
    </w:rPr>
  </w:style>
  <w:style w:type="paragraph" w:customStyle="1" w:styleId="Standard">
    <w:name w:val="Standard"/>
    <w:rsid w:val="003B4921"/>
    <w:pPr>
      <w:suppressAutoHyphens/>
      <w:autoSpaceDN w:val="0"/>
      <w:spacing w:before="120" w:line="288" w:lineRule="auto"/>
      <w:textAlignment w:val="baseline"/>
    </w:pPr>
    <w:rPr>
      <w:rFonts w:ascii="Open Sans" w:eastAsia="Open Sans" w:hAnsi="Open Sans" w:cs="Open Sans"/>
      <w:color w:val="695D46"/>
      <w:kern w:val="3"/>
      <w:sz w:val="22"/>
      <w:szCs w:val="22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pentah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entah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Links>
    <vt:vector size="12" baseType="variant">
      <vt:variant>
        <vt:i4>2818089</vt:i4>
      </vt:variant>
      <vt:variant>
        <vt:i4>3</vt:i4>
      </vt:variant>
      <vt:variant>
        <vt:i4>0</vt:i4>
      </vt:variant>
      <vt:variant>
        <vt:i4>5</vt:i4>
      </vt:variant>
      <vt:variant>
        <vt:lpwstr>http://www.pentaho.com/download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http://sourceforge.net/projects/pentaho/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jegadeesh.ts</dc:creator>
  <cp:lastModifiedBy>SaravanaKumar</cp:lastModifiedBy>
  <cp:revision>2</cp:revision>
  <cp:lastPrinted>1899-12-31T18:30:00Z</cp:lastPrinted>
  <dcterms:created xsi:type="dcterms:W3CDTF">2016-01-19T14:15:00Z</dcterms:created>
  <dcterms:modified xsi:type="dcterms:W3CDTF">2016-01-19T14:15:00Z</dcterms:modified>
</cp:coreProperties>
</file>